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eastAsia="en-US"/>
              </w:rPr>
              <mc:AlternateContent>
                <mc:Choice Requires="wps">
                  <w:drawing>
                    <wp:inline distT="0" distB="0" distL="0" distR="0" wp14:anchorId="29E64234" wp14:editId="0186833C">
                      <wp:extent cx="6162675" cy="407670"/>
                      <wp:effectExtent l="19050" t="19050" r="2857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62675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AA089B" w:rsidRDefault="00A43AE9" w:rsidP="00AA089B">
                                  <w:pPr>
                                    <w:pStyle w:val="Logo"/>
                                  </w:pPr>
                                  <w:r>
                                    <w:t>MCKERNY AND SONS LEGAL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Shape 61" o:spid="_x0000_s1026" style="width:485.2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AA089B" w:rsidRDefault="00A43AE9" w:rsidP="00AA089B">
                            <w:pPr>
                              <w:pStyle w:val="Logo"/>
                            </w:pPr>
                            <w:r>
                              <w:t>MCKERNY AND SONS LEGAL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A66B18" w:rsidRPr="00A66B18" w:rsidRDefault="00A43AE9" w:rsidP="00A66B18">
            <w:pPr>
              <w:pStyle w:val="ContactInfo"/>
            </w:pPr>
            <w:proofErr w:type="spellStart"/>
            <w:r>
              <w:t>McKerny</w:t>
            </w:r>
            <w:proofErr w:type="spellEnd"/>
            <w:r>
              <w:t xml:space="preserve"> and Sons Legal</w:t>
            </w:r>
          </w:p>
          <w:p w:rsidR="003E24DF" w:rsidRPr="0041428F" w:rsidRDefault="00A43AE9" w:rsidP="00A66B18">
            <w:pPr>
              <w:pStyle w:val="ContactInfo"/>
            </w:pPr>
            <w:r w:rsidRPr="00A43AE9">
              <w:t>601 East 54th Street</w:t>
            </w:r>
          </w:p>
          <w:p w:rsidR="003E24DF" w:rsidRPr="00A66B18" w:rsidRDefault="00A43AE9" w:rsidP="00A66B18">
            <w:pPr>
              <w:pStyle w:val="ContactInfo"/>
            </w:pPr>
            <w:r w:rsidRPr="00A43AE9">
              <w:rPr>
                <w:rStyle w:val="Strong"/>
                <w:b w:val="0"/>
                <w:bCs w:val="0"/>
              </w:rPr>
              <w:t>(212) 867-8139</w:t>
            </w:r>
          </w:p>
          <w:p w:rsidR="003E24DF" w:rsidRPr="0041428F" w:rsidRDefault="00A43AE9" w:rsidP="00A66B18">
            <w:pPr>
              <w:pStyle w:val="ContactInfo"/>
            </w:pPr>
            <w:r>
              <w:rPr>
                <w:rStyle w:val="Strong"/>
                <w:b w:val="0"/>
                <w:bCs w:val="0"/>
              </w:rPr>
              <w:t>janice@mckernylaw.com</w:t>
            </w:r>
          </w:p>
          <w:p w:rsidR="003E24DF" w:rsidRPr="0041428F" w:rsidRDefault="00A43AE9" w:rsidP="00A43AE9">
            <w:pPr>
              <w:pStyle w:val="ContactInfo"/>
              <w:rPr>
                <w:color w:val="000000" w:themeColor="text1"/>
              </w:rPr>
            </w:pPr>
            <w:r>
              <w:t>https://www.mckernylaw.com/</w:t>
            </w:r>
          </w:p>
        </w:tc>
      </w:tr>
    </w:tbl>
    <w:p w:rsidR="00A66B18" w:rsidRDefault="00A66B18"/>
    <w:p w:rsidR="00A66B18" w:rsidRPr="0041428F" w:rsidRDefault="00A66B18" w:rsidP="00A43AE9">
      <w:pPr>
        <w:ind w:left="0"/>
        <w:rPr>
          <w:color w:val="000000" w:themeColor="text1"/>
        </w:rPr>
      </w:pPr>
    </w:p>
    <w:p w:rsidR="00A66B18" w:rsidRPr="00A43AE9" w:rsidRDefault="00A43AE9" w:rsidP="00A43AE9">
      <w:pPr>
        <w:pStyle w:val="Salutation"/>
        <w:ind w:left="0" w:firstLine="720"/>
        <w:rPr>
          <w:sz w:val="56"/>
          <w:szCs w:val="56"/>
        </w:rPr>
      </w:pPr>
      <w:r w:rsidRPr="00A43AE9">
        <w:rPr>
          <w:sz w:val="56"/>
          <w:szCs w:val="56"/>
        </w:rPr>
        <w:t>OFFICIAL LEGAL NOTICE</w:t>
      </w:r>
      <w:bookmarkStart w:id="0" w:name="_GoBack"/>
      <w:bookmarkEnd w:id="0"/>
    </w:p>
    <w:p w:rsidR="00A66B18" w:rsidRPr="00A43AE9" w:rsidRDefault="00A43AE9" w:rsidP="00A6783B">
      <w:pPr>
        <w:pStyle w:val="Signature"/>
        <w:rPr>
          <w:b w:val="0"/>
          <w:color w:val="FF0000"/>
        </w:rPr>
      </w:pPr>
      <w:r w:rsidRPr="00A43AE9">
        <w:rPr>
          <w:b w:val="0"/>
          <w:color w:val="FF0000"/>
        </w:rPr>
        <w:t>Error: Document failed to load, Please Open in Microsoft Word 2011 or later</w:t>
      </w:r>
    </w:p>
    <w:sectPr w:rsidR="00A66B18" w:rsidRPr="00A43AE9" w:rsidSect="00A66B18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46A" w:rsidRDefault="00A2246A" w:rsidP="00A66B18">
      <w:pPr>
        <w:spacing w:before="0" w:after="0"/>
      </w:pPr>
      <w:r>
        <w:separator/>
      </w:r>
    </w:p>
  </w:endnote>
  <w:endnote w:type="continuationSeparator" w:id="0">
    <w:p w:rsidR="00A2246A" w:rsidRDefault="00A2246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46A" w:rsidRDefault="00A2246A" w:rsidP="00A66B18">
      <w:pPr>
        <w:spacing w:before="0" w:after="0"/>
      </w:pPr>
      <w:r>
        <w:separator/>
      </w:r>
    </w:p>
  </w:footnote>
  <w:footnote w:type="continuationSeparator" w:id="0">
    <w:p w:rsidR="00A2246A" w:rsidRDefault="00A2246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AFB1C6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E9"/>
    <w:rsid w:val="00083BAA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A2246A"/>
    <w:rsid w:val="00A26FE7"/>
    <w:rsid w:val="00A43AE9"/>
    <w:rsid w:val="00A66B18"/>
    <w:rsid w:val="00A6783B"/>
    <w:rsid w:val="00A96CF8"/>
    <w:rsid w:val="00AA089B"/>
    <w:rsid w:val="00AE1388"/>
    <w:rsid w:val="00AF3982"/>
    <w:rsid w:val="00B50294"/>
    <w:rsid w:val="00B57D6E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y0cc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Legal Notice</dc:title>
  <dc:subject/>
  <dc:creator/>
  <cp:keywords/>
  <dc:description/>
  <cp:lastModifiedBy/>
  <cp:revision>1</cp:revision>
  <dcterms:created xsi:type="dcterms:W3CDTF">2020-06-21T15:20:00Z</dcterms:created>
  <dcterms:modified xsi:type="dcterms:W3CDTF">2020-06-21T15:25:00Z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